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6"/>
        <w:ind w:left="6538" w:right="674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et</w:t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8" w:hRule="exact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5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421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1472" w:right="1471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8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3442" w:right="3439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4541" w:hRule="exact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both"/>
              <w:spacing w:before="1"/>
              <w:ind w:left="105" w:right="164" w:firstLine="50"/>
            </w:pP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gsi</w:t>
            </w:r>
            <w:r>
              <w:rPr>
                <w:rFonts w:cs="Calibri" w:hAnsi="Calibri" w:eastAsia="Calibri" w:ascii="Calibri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am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il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j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mla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gl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ir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before="5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#include&lt;stdio.h&gt;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7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int</w:t>
            </w:r>
            <w:r>
              <w:rPr>
                <w:rFonts w:cs="Courier New" w:hAnsi="Courier New" w:eastAsia="Courier New" w:ascii="Courier New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tanggal,bulan,hasil;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lineRule="exact" w:line="220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void</w:t>
            </w:r>
            <w:r>
              <w:rPr>
                <w:rFonts w:cs="Courier New" w:hAnsi="Courier New" w:eastAsia="Courier New" w:ascii="Courier New"/>
                <w:spacing w:val="-5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contoh(){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0"/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7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ind w:left="825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tanggal</w:t>
            </w:r>
            <w:r>
              <w:rPr>
                <w:rFonts w:cs="Courier New" w:hAnsi="Courier New" w:eastAsia="Courier New" w:ascii="Courier New"/>
                <w:spacing w:val="112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=19</w:t>
            </w:r>
            <w:r>
              <w:rPr>
                <w:rFonts w:cs="Courier New" w:hAnsi="Courier New" w:eastAsia="Courier New" w:ascii="Courier New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before="1"/>
              <w:ind w:left="825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bulan</w:t>
            </w:r>
            <w:r>
              <w:rPr>
                <w:rFonts w:cs="Courier New" w:hAnsi="Courier New" w:eastAsia="Courier New" w:ascii="Courier New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=</w:t>
            </w:r>
            <w:r>
              <w:rPr>
                <w:rFonts w:cs="Courier New" w:hAnsi="Courier New" w:eastAsia="Courier New" w:ascii="Courier New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07;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lineRule="exact" w:line="220"/>
              <w:ind w:left="825"/>
            </w:pP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int</w:t>
            </w:r>
            <w:r>
              <w:rPr>
                <w:rFonts w:cs="Courier New" w:hAnsi="Courier New" w:eastAsia="Courier New" w:ascii="Courier New"/>
                <w:spacing w:val="-4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hasil;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lineRule="exact" w:line="220"/>
              <w:ind w:left="825"/>
            </w:pP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hasil</w:t>
            </w:r>
            <w:r>
              <w:rPr>
                <w:rFonts w:cs="Courier New" w:hAnsi="Courier New" w:eastAsia="Courier New" w:ascii="Courier New"/>
                <w:spacing w:val="-6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=</w:t>
            </w:r>
            <w:r>
              <w:rPr>
                <w:rFonts w:cs="Courier New" w:hAnsi="Courier New" w:eastAsia="Courier New" w:ascii="Courier New"/>
                <w:spacing w:val="-1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tanggal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before="1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+bulan;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lineRule="exact" w:line="220"/>
              <w:ind w:left="825"/>
            </w:pP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printf</w:t>
            </w:r>
            <w:r>
              <w:rPr>
                <w:rFonts w:cs="Courier New" w:hAnsi="Courier New" w:eastAsia="Courier New" w:ascii="Courier New"/>
                <w:spacing w:val="-7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("hasil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before="2"/>
              <w:ind w:left="105" w:right="883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tangga</w:t>
            </w:r>
            <w:r>
              <w:rPr>
                <w:rFonts w:cs="Courier New" w:hAnsi="Courier New" w:eastAsia="Courier New" w:ascii="Courier New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+bulan</w:t>
            </w:r>
            <w:r>
              <w:rPr>
                <w:rFonts w:cs="Courier New" w:hAnsi="Courier New" w:eastAsia="Courier New" w:ascii="Courier New"/>
                <w:spacing w:val="-16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=</w:t>
            </w:r>
            <w:r>
              <w:rPr>
                <w:rFonts w:cs="Courier New" w:hAnsi="Courier New" w:eastAsia="Courier New" w:ascii="Courier New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%i"</w:t>
            </w:r>
            <w:r>
              <w:rPr>
                <w:rFonts w:cs="Courier New" w:hAnsi="Courier New" w:eastAsia="Courier New" w:ascii="Courier New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hasil);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lineRule="exact" w:line="220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}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before="1"/>
              <w:ind w:left="825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int</w:t>
            </w:r>
            <w:r>
              <w:rPr>
                <w:rFonts w:cs="Courier New" w:hAnsi="Courier New" w:eastAsia="Courier New" w:ascii="Courier New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main</w:t>
            </w:r>
            <w:r>
              <w:rPr>
                <w:rFonts w:cs="Courier New" w:hAnsi="Courier New" w:eastAsia="Courier New" w:ascii="Courier New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()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lineRule="exact" w:line="220"/>
              <w:ind w:left="825"/>
            </w:pP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{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before="1"/>
              <w:ind w:left="1545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contoh</w:t>
            </w:r>
            <w:r>
              <w:rPr>
                <w:rFonts w:cs="Courier New" w:hAnsi="Courier New" w:eastAsia="Courier New" w:ascii="Courier New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();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1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lineRule="exact" w:line="220"/>
              <w:ind w:left="825"/>
            </w:pP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}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8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9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05"/>
            </w:pPr>
            <w:r>
              <w:pict>
                <v:shape type="#_x0000_t75" style="width:286.08pt;height:67.44pt">
                  <v:imagedata o:title="" r:id="rId4"/>
                </v:shape>
              </w:pict>
            </w:r>
            <w:r>
              <w:rPr>
                <w:rFonts w:cs="Times New Roman" w:hAnsi="Times New Roman" w:eastAsia="Times New Roman" w:ascii="Times New Roman"/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4" w:lineRule="exact" w:line="240"/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636" w:hRule="exact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5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eklar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5" w:right="6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ilan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–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atlah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ilkan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ila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ak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iran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sd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before="5"/>
              <w:ind w:left="105" w:right="1002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#include&lt;iostream&gt;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using</w:t>
            </w:r>
            <w:r>
              <w:rPr>
                <w:rFonts w:cs="Courier New" w:hAnsi="Courier New" w:eastAsia="Courier New" w:ascii="Courier New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namespace</w:t>
            </w:r>
            <w:r>
              <w:rPr>
                <w:rFonts w:cs="Courier New" w:hAnsi="Courier New" w:eastAsia="Courier New" w:ascii="Courier New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std;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int</w:t>
            </w:r>
            <w:r>
              <w:rPr>
                <w:rFonts w:cs="Courier New" w:hAnsi="Courier New" w:eastAsia="Courier New" w:ascii="Courier New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genap</w:t>
            </w:r>
            <w:r>
              <w:rPr>
                <w:rFonts w:cs="Courier New" w:hAnsi="Courier New" w:eastAsia="Courier New" w:ascii="Courier New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(){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before="1"/>
              <w:ind w:left="825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cout&lt;&lt;"bilangan</w:t>
            </w:r>
            <w:r>
              <w:rPr>
                <w:rFonts w:cs="Courier New" w:hAnsi="Courier New" w:eastAsia="Courier New" w:ascii="Courier New"/>
                <w:spacing w:val="-18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genap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lineRule="exact" w:line="220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:</w:t>
            </w:r>
            <w:r>
              <w:rPr>
                <w:rFonts w:cs="Courier New" w:hAnsi="Courier New" w:eastAsia="Courier New" w:ascii="Courier New"/>
                <w:spacing w:val="-1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"&lt;&lt;endl;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lineRule="exact" w:line="220"/>
              <w:ind w:left="825"/>
            </w:pP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for(int</w:t>
            </w:r>
            <w:r>
              <w:rPr>
                <w:rFonts w:cs="Courier New" w:hAnsi="Courier New" w:eastAsia="Courier New" w:ascii="Courier New"/>
                <w:spacing w:val="-8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i=0;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before="1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i&lt;=30;i++){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lineRule="exact" w:line="220"/>
              <w:ind w:left="1545"/>
            </w:pP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if(i%2</w:t>
            </w:r>
            <w:r>
              <w:rPr>
                <w:rFonts w:cs="Courier New" w:hAnsi="Courier New" w:eastAsia="Courier New" w:ascii="Courier New"/>
                <w:spacing w:val="-7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==0)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before="2"/>
              <w:ind w:left="105" w:right="403" w:firstLine="2160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cout&lt;&lt;"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"&lt;&lt;i;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lineRule="exact" w:line="220"/>
              <w:ind w:left="825"/>
            </w:pP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}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0"/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7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}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before="1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int</w:t>
            </w:r>
            <w:r>
              <w:rPr>
                <w:rFonts w:cs="Courier New" w:hAnsi="Courier New" w:eastAsia="Courier New" w:ascii="Courier New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main</w:t>
            </w:r>
            <w:r>
              <w:rPr>
                <w:rFonts w:cs="Courier New" w:hAnsi="Courier New" w:eastAsia="Courier New" w:ascii="Courier New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(){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lineRule="exact" w:line="220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genap();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8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0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05"/>
            </w:pPr>
            <w:r>
              <w:pict>
                <v:shape type="#_x0000_t75" style="width:291.84pt;height:76.56pt">
                  <v:imagedata o:title="" r:id="rId5"/>
                </v:shape>
              </w:pict>
            </w:r>
            <w:r>
              <w:rPr>
                <w:rFonts w:cs="Times New Roman" w:hAnsi="Times New Roman" w:eastAsia="Times New Roman" w:ascii="Times New Roman"/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5" w:lineRule="exact" w:line="220"/>
            </w:pPr>
            <w:r>
              <w:rPr>
                <w:sz w:val="22"/>
                <w:szCs w:val="22"/>
              </w:rPr>
            </w:r>
          </w:p>
        </w:tc>
      </w:tr>
    </w:tbl>
    <w:p>
      <w:pPr>
        <w:sectPr>
          <w:pgSz w:w="16840" w:h="11920" w:orient="landscape"/>
          <w:pgMar w:top="1080" w:bottom="280" w:left="1480" w:right="1220"/>
        </w:sectPr>
      </w:pP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958" w:hRule="exact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5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5" w:right="316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ita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kan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0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before="5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}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4358" w:hRule="exact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Varia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–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5" w:right="156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atlah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ilkan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a,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kan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aria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kal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secara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#include&lt;stdio.h&gt;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before="1"/>
              <w:ind w:left="105" w:right="1004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#include&lt;string&gt;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using</w:t>
            </w:r>
            <w:r>
              <w:rPr>
                <w:rFonts w:cs="Courier New" w:hAnsi="Courier New" w:eastAsia="Courier New" w:ascii="Courier New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namespace</w:t>
            </w:r>
            <w:r>
              <w:rPr>
                <w:rFonts w:cs="Courier New" w:hAnsi="Courier New" w:eastAsia="Courier New" w:ascii="Courier New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std;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char</w:t>
            </w:r>
            <w:r>
              <w:rPr>
                <w:rFonts w:cs="Courier New" w:hAnsi="Courier New" w:eastAsia="Courier New" w:ascii="Courier New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hasil;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lineRule="exact" w:line="220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position w:val="2"/>
                <w:sz w:val="20"/>
                <w:szCs w:val="20"/>
              </w:rPr>
              <w:t>void</w:t>
            </w:r>
            <w:r>
              <w:rPr>
                <w:rFonts w:cs="Courier New" w:hAnsi="Courier New" w:eastAsia="Courier New" w:ascii="Courier New"/>
                <w:spacing w:val="-5"/>
                <w:w w:val="100"/>
                <w:position w:val="2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2"/>
                <w:sz w:val="20"/>
                <w:szCs w:val="20"/>
              </w:rPr>
              <w:t>contoh(){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lineRule="exact" w:line="220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char</w:t>
            </w:r>
            <w:r>
              <w:rPr>
                <w:rFonts w:cs="Courier New" w:hAnsi="Courier New" w:eastAsia="Courier New" w:ascii="Courier New"/>
                <w:spacing w:val="-5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a[10]</w:t>
            </w:r>
            <w:r>
              <w:rPr>
                <w:rFonts w:cs="Courier New" w:hAnsi="Courier New" w:eastAsia="Courier New" w:ascii="Courier New"/>
                <w:spacing w:val="-6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;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before="1"/>
              <w:ind w:left="105" w:right="1245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char</w:t>
            </w:r>
            <w:r>
              <w:rPr>
                <w:rFonts w:cs="Courier New" w:hAnsi="Courier New" w:eastAsia="Courier New" w:ascii="Courier New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c[10];</w:t>
            </w:r>
            <w:r>
              <w:rPr>
                <w:rFonts w:cs="Courier New" w:hAnsi="Courier New" w:eastAsia="Courier New" w:ascii="Courier New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char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99"/>
                <w:sz w:val="20"/>
                <w:szCs w:val="20"/>
              </w:rPr>
              <w:t>b[10];</w:t>
            </w:r>
            <w:r>
              <w:rPr>
                <w:rFonts w:cs="Courier New" w:hAnsi="Courier New" w:eastAsia="Courier New" w:ascii="Courier New"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99"/>
                <w:sz w:val="20"/>
                <w:szCs w:val="20"/>
              </w:rPr>
              <w:t>printf("NAMA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Courier New" w:hAnsi="Courier New" w:eastAsia="Courier New" w:ascii="Courier New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");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gets(a)</w:t>
            </w:r>
            <w:r>
              <w:rPr>
                <w:rFonts w:cs="Courier New" w:hAnsi="Courier New" w:eastAsia="Courier New" w:ascii="Courier New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printf("NIM</w:t>
            </w:r>
            <w:r>
              <w:rPr>
                <w:rFonts w:cs="Courier New" w:hAnsi="Courier New" w:eastAsia="Courier New" w:ascii="Courier New"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:")</w:t>
            </w:r>
            <w:r>
              <w:rPr>
                <w:rFonts w:cs="Courier New" w:hAnsi="Courier New" w:eastAsia="Courier New" w:ascii="Courier New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scanf</w:t>
            </w:r>
            <w:r>
              <w:rPr>
                <w:rFonts w:cs="Courier New" w:hAnsi="Courier New" w:eastAsia="Courier New" w:ascii="Courier New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("%s",b)</w:t>
            </w:r>
            <w:r>
              <w:rPr>
                <w:rFonts w:cs="Courier New" w:hAnsi="Courier New" w:eastAsia="Courier New" w:ascii="Courier New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lineRule="exact" w:line="220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printf</w:t>
            </w:r>
            <w:r>
              <w:rPr>
                <w:rFonts w:cs="Courier New" w:hAnsi="Courier New" w:eastAsia="Courier New" w:ascii="Courier New"/>
                <w:spacing w:val="-7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("UMUR</w:t>
            </w:r>
            <w:r>
              <w:rPr>
                <w:rFonts w:cs="Courier New" w:hAnsi="Courier New" w:eastAsia="Courier New" w:ascii="Courier New"/>
                <w:spacing w:val="-7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:</w:t>
            </w:r>
            <w:r>
              <w:rPr>
                <w:rFonts w:cs="Courier New" w:hAnsi="Courier New" w:eastAsia="Courier New" w:ascii="Courier New"/>
                <w:spacing w:val="-1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")</w:t>
            </w:r>
            <w:r>
              <w:rPr>
                <w:rFonts w:cs="Courier New" w:hAnsi="Courier New" w:eastAsia="Courier New" w:ascii="Courier New"/>
                <w:spacing w:val="-2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;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before="1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scanf</w:t>
            </w:r>
            <w:r>
              <w:rPr>
                <w:rFonts w:cs="Courier New" w:hAnsi="Courier New" w:eastAsia="Courier New" w:ascii="Courier New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("%s",c)</w:t>
            </w:r>
            <w:r>
              <w:rPr>
                <w:rFonts w:cs="Courier New" w:hAnsi="Courier New" w:eastAsia="Courier New" w:ascii="Courier New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lineRule="exact" w:line="220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}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lineRule="exact" w:line="220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int</w:t>
            </w:r>
            <w:r>
              <w:rPr>
                <w:rFonts w:cs="Courier New" w:hAnsi="Courier New" w:eastAsia="Courier New" w:ascii="Courier New"/>
                <w:spacing w:val="-4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main(){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before="1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contoh()</w:t>
            </w:r>
            <w:r>
              <w:rPr>
                <w:rFonts w:cs="Courier New" w:hAnsi="Courier New" w:eastAsia="Courier New" w:ascii="Courier New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lineRule="exact" w:line="220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}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8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9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05"/>
            </w:pPr>
            <w:r>
              <w:pict>
                <v:shape type="#_x0000_t75" style="width:333.96pt;height:100.32pt">
                  <v:imagedata o:title="" r:id="rId6"/>
                </v:shape>
              </w:pict>
            </w:r>
            <w:r>
              <w:rPr>
                <w:rFonts w:cs="Times New Roman" w:hAnsi="Times New Roman" w:eastAsia="Times New Roman" w:ascii="Times New Roman"/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634" w:hRule="exact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5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ilan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/>
              <w:ind w:left="105" w:right="250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ilai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–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atlah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ram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5" w:right="14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erti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satu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terak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lan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ilai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aria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a.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before="5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#include&lt;iostream&gt;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lineRule="exact" w:line="220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#include&lt;stdio.h&gt;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before="1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using</w:t>
            </w:r>
            <w:r>
              <w:rPr>
                <w:rFonts w:cs="Courier New" w:hAnsi="Courier New" w:eastAsia="Courier New" w:ascii="Courier New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names</w:t>
            </w:r>
            <w:r>
              <w:rPr>
                <w:rFonts w:cs="Courier New" w:hAnsi="Courier New" w:eastAsia="Courier New" w:ascii="Courier New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ace</w:t>
            </w:r>
            <w:r>
              <w:rPr>
                <w:rFonts w:cs="Courier New" w:hAnsi="Courier New" w:eastAsia="Courier New" w:ascii="Courier New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std;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5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void</w:t>
            </w:r>
            <w:r>
              <w:rPr>
                <w:rFonts w:cs="Courier New" w:hAnsi="Courier New" w:eastAsia="Courier New" w:ascii="Courier New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contoh(int</w:t>
            </w:r>
            <w:r>
              <w:rPr>
                <w:rFonts w:cs="Courier New" w:hAnsi="Courier New" w:eastAsia="Courier New" w:ascii="Courier New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a,</w:t>
            </w:r>
            <w:r>
              <w:rPr>
                <w:rFonts w:cs="Courier New" w:hAnsi="Courier New" w:eastAsia="Courier New" w:ascii="Courier New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int</w:t>
            </w:r>
            <w:r>
              <w:rPr>
                <w:rFonts w:cs="Courier New" w:hAnsi="Courier New" w:eastAsia="Courier New" w:ascii="Courier New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b){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before="1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a+=5;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lineRule="exact" w:line="220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b+=7;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before="2"/>
              <w:ind w:left="105" w:right="638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cout&lt;&lt;"</w:t>
            </w:r>
            <w:r>
              <w:rPr>
                <w:rFonts w:cs="Courier New" w:hAnsi="Courier New" w:eastAsia="Courier New" w:ascii="Courier New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\nNilai</w:t>
            </w:r>
            <w:r>
              <w:rPr>
                <w:rFonts w:cs="Courier New" w:hAnsi="Courier New" w:eastAsia="Courier New" w:ascii="Courier New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Courier New" w:hAnsi="Courier New" w:eastAsia="Courier New" w:ascii="Courier New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dalam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fungsi</w:t>
            </w:r>
            <w:r>
              <w:rPr>
                <w:rFonts w:cs="Courier New" w:hAnsi="Courier New" w:eastAsia="Courier New" w:ascii="Courier New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="&lt;&lt;a;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lineRule="exact" w:line="220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cout&lt;&lt;"</w:t>
            </w:r>
            <w:r>
              <w:rPr>
                <w:rFonts w:cs="Courier New" w:hAnsi="Courier New" w:eastAsia="Courier New" w:ascii="Courier New"/>
                <w:spacing w:val="-8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\nNilai</w:t>
            </w:r>
            <w:r>
              <w:rPr>
                <w:rFonts w:cs="Courier New" w:hAnsi="Courier New" w:eastAsia="Courier New" w:ascii="Courier New"/>
                <w:spacing w:val="-8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b</w:t>
            </w:r>
            <w:r>
              <w:rPr>
                <w:rFonts w:cs="Courier New" w:hAnsi="Courier New" w:eastAsia="Courier New" w:ascii="Courier New"/>
                <w:spacing w:val="-1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dalam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before="1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fungsi</w:t>
            </w:r>
            <w:r>
              <w:rPr>
                <w:rFonts w:cs="Courier New" w:hAnsi="Courier New" w:eastAsia="Courier New" w:ascii="Courier New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="&lt;&lt;b;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lineRule="exact" w:line="220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}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0"/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7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int</w:t>
            </w:r>
            <w:r>
              <w:rPr>
                <w:rFonts w:cs="Courier New" w:hAnsi="Courier New" w:eastAsia="Courier New" w:ascii="Courier New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main()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lineRule="exact" w:line="220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{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before="1" w:lineRule="exact" w:line="220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int</w:t>
            </w:r>
            <w:r>
              <w:rPr>
                <w:rFonts w:cs="Courier New" w:hAnsi="Courier New" w:eastAsia="Courier New" w:ascii="Courier New"/>
                <w:spacing w:val="-4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c=0;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8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0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05"/>
            </w:pPr>
            <w:r>
              <w:pict>
                <v:shape type="#_x0000_t75" style="width:332.52pt;height:134.4pt">
                  <v:imagedata o:title="" r:id="rId7"/>
                </v:shape>
              </w:pict>
            </w:r>
            <w:r>
              <w:rPr>
                <w:rFonts w:cs="Times New Roman" w:hAnsi="Times New Roman" w:eastAsia="Times New Roman" w:ascii="Times New Roman"/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6" w:lineRule="exact" w:line="260"/>
            </w:pPr>
            <w:r>
              <w:rPr>
                <w:sz w:val="26"/>
                <w:szCs w:val="26"/>
              </w:rPr>
            </w:r>
          </w:p>
        </w:tc>
      </w:tr>
    </w:tbl>
    <w:p>
      <w:pPr>
        <w:sectPr>
          <w:pgSz w:w="16840" w:h="11920" w:orient="landscape"/>
          <w:pgMar w:top="1080" w:bottom="280" w:left="1480" w:right="1220"/>
        </w:sectPr>
      </w:pP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503" w:hRule="exact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before="5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int</w:t>
            </w:r>
            <w:r>
              <w:rPr>
                <w:rFonts w:cs="Courier New" w:hAnsi="Courier New" w:eastAsia="Courier New" w:ascii="Courier New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d=7;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before="1"/>
              <w:ind w:left="105" w:right="524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cout&lt;&lt;</w:t>
            </w:r>
            <w:r>
              <w:rPr>
                <w:rFonts w:cs="Courier New" w:hAnsi="Courier New" w:eastAsia="Courier New" w:ascii="Courier New"/>
                <w:spacing w:val="1"/>
                <w:w w:val="100"/>
                <w:sz w:val="20"/>
                <w:szCs w:val="20"/>
              </w:rPr>
              <w:t>"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\nNilai</w:t>
            </w:r>
            <w:r>
              <w:rPr>
                <w:rFonts w:cs="Courier New" w:hAnsi="Courier New" w:eastAsia="Courier New" w:ascii="Courier New"/>
                <w:spacing w:val="-17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Courier New" w:hAnsi="Courier New" w:eastAsia="Courier New" w:ascii="Courier New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sebelum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digunakan</w:t>
            </w:r>
            <w:r>
              <w:rPr>
                <w:rFonts w:cs="Courier New" w:hAnsi="Courier New" w:eastAsia="Courier New" w:ascii="Courier New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=</w:t>
            </w:r>
            <w:r>
              <w:rPr>
                <w:rFonts w:cs="Courier New" w:hAnsi="Courier New" w:eastAsia="Courier New" w:ascii="Courier New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"&lt;&lt;c;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cout&lt;&lt;</w:t>
            </w:r>
            <w:r>
              <w:rPr>
                <w:rFonts w:cs="Courier New" w:hAnsi="Courier New" w:eastAsia="Courier New" w:ascii="Courier New"/>
                <w:spacing w:val="1"/>
                <w:w w:val="100"/>
                <w:sz w:val="20"/>
                <w:szCs w:val="20"/>
              </w:rPr>
              <w:t>"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\nNilai</w:t>
            </w:r>
            <w:r>
              <w:rPr>
                <w:rFonts w:cs="Courier New" w:hAnsi="Courier New" w:eastAsia="Courier New" w:ascii="Courier New"/>
                <w:spacing w:val="-17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Courier New" w:hAnsi="Courier New" w:eastAsia="Courier New" w:ascii="Courier New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sebelum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digunakan</w:t>
            </w:r>
            <w:r>
              <w:rPr>
                <w:rFonts w:cs="Courier New" w:hAnsi="Courier New" w:eastAsia="Courier New" w:ascii="Courier New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=</w:t>
            </w:r>
            <w:r>
              <w:rPr>
                <w:rFonts w:cs="Courier New" w:hAnsi="Courier New" w:eastAsia="Courier New" w:ascii="Courier New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"&lt;&lt;d;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contoh(c</w:t>
            </w:r>
            <w:r>
              <w:rPr>
                <w:rFonts w:cs="Courier New" w:hAnsi="Courier New" w:eastAsia="Courier New" w:ascii="Courier New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Courier New" w:hAnsi="Courier New" w:eastAsia="Courier New" w:ascii="Courier New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d);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cout&lt;&lt;</w:t>
            </w:r>
            <w:r>
              <w:rPr>
                <w:rFonts w:cs="Courier New" w:hAnsi="Courier New" w:eastAsia="Courier New" w:ascii="Courier New"/>
                <w:spacing w:val="1"/>
                <w:w w:val="100"/>
                <w:sz w:val="20"/>
                <w:szCs w:val="20"/>
              </w:rPr>
              <w:t>"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\nNilai</w:t>
            </w:r>
            <w:r>
              <w:rPr>
                <w:rFonts w:cs="Courier New" w:hAnsi="Courier New" w:eastAsia="Courier New" w:ascii="Courier New"/>
                <w:spacing w:val="-17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Courier New" w:hAnsi="Courier New" w:eastAsia="Courier New" w:ascii="Courier New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setelah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digunakan</w:t>
            </w:r>
            <w:r>
              <w:rPr>
                <w:rFonts w:cs="Courier New" w:hAnsi="Courier New" w:eastAsia="Courier New" w:ascii="Courier New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=</w:t>
            </w:r>
            <w:r>
              <w:rPr>
                <w:rFonts w:cs="Courier New" w:hAnsi="Courier New" w:eastAsia="Courier New" w:ascii="Courier New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"&lt;&lt;c;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cout&lt;&lt;</w:t>
            </w:r>
            <w:r>
              <w:rPr>
                <w:rFonts w:cs="Courier New" w:hAnsi="Courier New" w:eastAsia="Courier New" w:ascii="Courier New"/>
                <w:spacing w:val="1"/>
                <w:w w:val="100"/>
                <w:sz w:val="20"/>
                <w:szCs w:val="20"/>
              </w:rPr>
              <w:t>"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\nNilai</w:t>
            </w:r>
            <w:r>
              <w:rPr>
                <w:rFonts w:cs="Courier New" w:hAnsi="Courier New" w:eastAsia="Courier New" w:ascii="Courier New"/>
                <w:spacing w:val="-17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Courier New" w:hAnsi="Courier New" w:eastAsia="Courier New" w:ascii="Courier New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setelah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digunakan</w:t>
            </w:r>
            <w:r>
              <w:rPr>
                <w:rFonts w:cs="Courier New" w:hAnsi="Courier New" w:eastAsia="Courier New" w:ascii="Courier New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=</w:t>
            </w:r>
            <w:r>
              <w:rPr>
                <w:rFonts w:cs="Courier New" w:hAnsi="Courier New" w:eastAsia="Courier New" w:ascii="Courier New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"&lt;&lt;d;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lineRule="exact" w:line="220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}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8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6240" w:hRule="exact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5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ilan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5" w:right="535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Refre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–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atlah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ram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5" w:right="14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erti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satu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terak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lan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ilai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aria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a.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ourier New" w:hAnsi="Courier New" w:eastAsia="Courier New" w:ascii="Courier New"/>
                <w:sz w:val="22"/>
                <w:szCs w:val="22"/>
              </w:rPr>
              <w:jc w:val="left"/>
              <w:spacing w:before="6"/>
              <w:ind w:left="105" w:right="361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#include&lt;stdio.h&gt;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using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namespace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std;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void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contoh(int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*a,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int</w:t>
            </w:r>
          </w:p>
          <w:p>
            <w:pPr>
              <w:rPr>
                <w:rFonts w:cs="Courier New" w:hAnsi="Courier New" w:eastAsia="Courier New" w:ascii="Courier New"/>
                <w:sz w:val="22"/>
                <w:szCs w:val="22"/>
              </w:rPr>
              <w:jc w:val="left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*b){</w:t>
            </w:r>
          </w:p>
          <w:p>
            <w:pPr>
              <w:rPr>
                <w:rFonts w:cs="Courier New" w:hAnsi="Courier New" w:eastAsia="Courier New" w:ascii="Courier New"/>
                <w:sz w:val="22"/>
                <w:szCs w:val="22"/>
              </w:rPr>
              <w:jc w:val="left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*a+=2;</w:t>
            </w:r>
          </w:p>
          <w:p>
            <w:pPr>
              <w:rPr>
                <w:rFonts w:cs="Courier New" w:hAnsi="Courier New" w:eastAsia="Courier New" w:ascii="Courier New"/>
                <w:sz w:val="22"/>
                <w:szCs w:val="22"/>
              </w:rPr>
              <w:jc w:val="left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*b+=3;</w:t>
            </w:r>
          </w:p>
          <w:p>
            <w:pPr>
              <w:rPr>
                <w:rFonts w:cs="Courier New" w:hAnsi="Courier New" w:eastAsia="Courier New" w:ascii="Courier New"/>
                <w:sz w:val="22"/>
                <w:szCs w:val="22"/>
              </w:rPr>
              <w:jc w:val="left"/>
              <w:ind w:left="105" w:right="626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printf(</w:t>
            </w:r>
            <w:r>
              <w:rPr>
                <w:rFonts w:cs="Courier New" w:hAnsi="Courier New" w:eastAsia="Courier New" w:ascii="Courier New"/>
                <w:spacing w:val="-1"/>
                <w:w w:val="100"/>
                <w:sz w:val="22"/>
                <w:szCs w:val="22"/>
              </w:rPr>
              <w:t>"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\nnilai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dalam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fungsi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%i",*a);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printf(</w:t>
            </w:r>
            <w:r>
              <w:rPr>
                <w:rFonts w:cs="Courier New" w:hAnsi="Courier New" w:eastAsia="Courier New" w:ascii="Courier New"/>
                <w:spacing w:val="-1"/>
                <w:w w:val="100"/>
                <w:sz w:val="22"/>
                <w:szCs w:val="22"/>
              </w:rPr>
              <w:t>"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\nnilai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dalam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fungsi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%i",*b);</w:t>
            </w:r>
          </w:p>
          <w:p>
            <w:pPr>
              <w:rPr>
                <w:rFonts w:cs="Courier New" w:hAnsi="Courier New" w:eastAsia="Courier New" w:ascii="Courier New"/>
                <w:sz w:val="22"/>
                <w:szCs w:val="22"/>
              </w:rPr>
              <w:jc w:val="left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}</w:t>
            </w:r>
          </w:p>
          <w:p>
            <w:pPr>
              <w:rPr>
                <w:rFonts w:cs="Courier New" w:hAnsi="Courier New" w:eastAsia="Courier New" w:ascii="Courier New"/>
                <w:sz w:val="22"/>
                <w:szCs w:val="22"/>
              </w:rPr>
              <w:jc w:val="left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int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main()</w:t>
            </w:r>
          </w:p>
          <w:p>
            <w:pPr>
              <w:rPr>
                <w:rFonts w:cs="Courier New" w:hAnsi="Courier New" w:eastAsia="Courier New" w:ascii="Courier New"/>
                <w:sz w:val="22"/>
                <w:szCs w:val="22"/>
              </w:rPr>
              <w:jc w:val="left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{</w:t>
            </w:r>
          </w:p>
          <w:p>
            <w:pPr>
              <w:rPr>
                <w:rFonts w:cs="Courier New" w:hAnsi="Courier New" w:eastAsia="Courier New" w:ascii="Courier New"/>
                <w:sz w:val="22"/>
                <w:szCs w:val="22"/>
              </w:rPr>
              <w:jc w:val="left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int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c=0;</w:t>
            </w:r>
          </w:p>
          <w:p>
            <w:pPr>
              <w:rPr>
                <w:rFonts w:cs="Courier New" w:hAnsi="Courier New" w:eastAsia="Courier New" w:ascii="Courier New"/>
                <w:sz w:val="22"/>
                <w:szCs w:val="22"/>
              </w:rPr>
              <w:jc w:val="left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int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d=7;</w:t>
            </w:r>
          </w:p>
          <w:p>
            <w:pPr>
              <w:rPr>
                <w:rFonts w:cs="Courier New" w:hAnsi="Courier New" w:eastAsia="Courier New" w:ascii="Courier New"/>
                <w:sz w:val="22"/>
                <w:szCs w:val="22"/>
              </w:rPr>
              <w:jc w:val="left"/>
              <w:spacing w:lineRule="exact" w:line="240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position w:val="2"/>
                <w:sz w:val="22"/>
                <w:szCs w:val="22"/>
              </w:rPr>
              <w:t>printf("nilai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2"/>
                <w:sz w:val="22"/>
                <w:szCs w:val="22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2"/>
                <w:sz w:val="22"/>
                <w:szCs w:val="22"/>
              </w:rPr>
              <w:t>sebelum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ourier New" w:hAnsi="Courier New" w:eastAsia="Courier New" w:ascii="Courier New"/>
                <w:sz w:val="22"/>
                <w:szCs w:val="22"/>
              </w:rPr>
              <w:jc w:val="left"/>
              <w:ind w:left="105" w:right="362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digunakan=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%i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",c);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printf(</w:t>
            </w:r>
            <w:r>
              <w:rPr>
                <w:rFonts w:cs="Courier New" w:hAnsi="Courier New" w:eastAsia="Courier New" w:ascii="Courier New"/>
                <w:spacing w:val="-1"/>
                <w:w w:val="100"/>
                <w:sz w:val="22"/>
                <w:szCs w:val="22"/>
              </w:rPr>
              <w:t>"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\nnilai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sebelum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digunakan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%i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",</w:t>
            </w:r>
            <w:r>
              <w:rPr>
                <w:rFonts w:cs="Courier New" w:hAnsi="Courier New" w:eastAsia="Courier New" w:ascii="Courier New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);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contoh(&amp;c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&amp;d);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printf(</w:t>
            </w:r>
            <w:r>
              <w:rPr>
                <w:rFonts w:cs="Courier New" w:hAnsi="Courier New" w:eastAsia="Courier New" w:ascii="Courier New"/>
                <w:spacing w:val="-1"/>
                <w:w w:val="100"/>
                <w:sz w:val="22"/>
                <w:szCs w:val="22"/>
              </w:rPr>
              <w:t>"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\nnilai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sesudah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digunakan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%i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",c);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printf(</w:t>
            </w:r>
            <w:r>
              <w:rPr>
                <w:rFonts w:cs="Courier New" w:hAnsi="Courier New" w:eastAsia="Courier New" w:ascii="Courier New"/>
                <w:spacing w:val="-1"/>
                <w:w w:val="100"/>
                <w:sz w:val="22"/>
                <w:szCs w:val="22"/>
              </w:rPr>
              <w:t>"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\nnilai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sesudah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digunakan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%i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2"/>
                <w:szCs w:val="22"/>
              </w:rPr>
              <w:t>",d);</w:t>
            </w:r>
          </w:p>
          <w:p>
            <w:pPr>
              <w:rPr>
                <w:rFonts w:cs="Courier New" w:hAnsi="Courier New" w:eastAsia="Courier New" w:ascii="Courier New"/>
                <w:sz w:val="22"/>
                <w:szCs w:val="22"/>
              </w:rPr>
              <w:jc w:val="left"/>
              <w:spacing w:lineRule="exact" w:line="240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2"/>
                <w:szCs w:val="22"/>
              </w:rPr>
              <w:t>}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8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8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05"/>
            </w:pPr>
            <w:r>
              <w:pict>
                <v:shape type="#_x0000_t75" style="width:399.84pt;height:142.56pt">
                  <v:imagedata o:title="" r:id="rId8"/>
                </v:shape>
              </w:pict>
            </w:r>
            <w:r>
              <w:rPr>
                <w:rFonts w:cs="Times New Roman" w:hAnsi="Times New Roman" w:eastAsia="Times New Roman" w:ascii="Times New Roman"/>
                <w:sz w:val="20"/>
                <w:szCs w:val="20"/>
              </w:rPr>
            </w:r>
          </w:p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</w:tc>
      </w:tr>
    </w:tbl>
    <w:p>
      <w:pPr>
        <w:sectPr>
          <w:pgSz w:w="16840" w:h="11920" w:orient="landscape"/>
          <w:pgMar w:top="1080" w:bottom="280" w:left="1480" w:right="1220"/>
        </w:sectPr>
      </w:pP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62" w:hRule="exact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5" w:right="276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ilai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alikB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atlah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ilkan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ka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before="5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#include&lt;iostream&gt;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before="1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#include</w:t>
            </w:r>
            <w:r>
              <w:rPr>
                <w:rFonts w:cs="Courier New" w:hAnsi="Courier New" w:eastAsia="Courier New" w:ascii="Courier New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&lt;math.h&gt;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lineRule="exact" w:line="220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#include&lt;stdio</w:t>
            </w:r>
            <w:r>
              <w:rPr>
                <w:rFonts w:cs="Courier New" w:hAnsi="Courier New" w:eastAsia="Courier New" w:ascii="Courier New"/>
                <w:spacing w:val="2"/>
                <w:w w:val="100"/>
                <w:position w:val="1"/>
                <w:sz w:val="20"/>
                <w:szCs w:val="20"/>
              </w:rPr>
              <w:t>.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h&gt;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0"/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7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using</w:t>
            </w:r>
            <w:r>
              <w:rPr>
                <w:rFonts w:cs="Courier New" w:hAnsi="Courier New" w:eastAsia="Courier New" w:ascii="Courier New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namespace</w:t>
            </w:r>
            <w:r>
              <w:rPr>
                <w:rFonts w:cs="Courier New" w:hAnsi="Courier New" w:eastAsia="Courier New" w:ascii="Courier New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std;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7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void</w:t>
            </w:r>
            <w:r>
              <w:rPr>
                <w:rFonts w:cs="Courier New" w:hAnsi="Courier New" w:eastAsia="Courier New" w:ascii="Courier New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contoh()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lineRule="exact" w:line="220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{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lineRule="exact" w:line="220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for(int</w:t>
            </w:r>
            <w:r>
              <w:rPr>
                <w:rFonts w:cs="Courier New" w:hAnsi="Courier New" w:eastAsia="Courier New" w:ascii="Courier New"/>
                <w:spacing w:val="-8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i</w:t>
            </w:r>
            <w:r>
              <w:rPr>
                <w:rFonts w:cs="Courier New" w:hAnsi="Courier New" w:eastAsia="Courier New" w:ascii="Courier New"/>
                <w:spacing w:val="-1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=</w:t>
            </w:r>
            <w:r>
              <w:rPr>
                <w:rFonts w:cs="Courier New" w:hAnsi="Courier New" w:eastAsia="Courier New" w:ascii="Courier New"/>
                <w:spacing w:val="-1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9;i&gt;=0;</w:t>
            </w:r>
            <w:r>
              <w:rPr>
                <w:rFonts w:cs="Courier New" w:hAnsi="Courier New" w:eastAsia="Courier New" w:ascii="Courier New"/>
                <w:spacing w:val="3"/>
                <w:w w:val="100"/>
                <w:position w:val="1"/>
                <w:sz w:val="20"/>
                <w:szCs w:val="20"/>
              </w:rPr>
              <w:t>i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-</w:t>
            </w:r>
            <w:r>
              <w:rPr>
                <w:rFonts w:cs="Courier New" w:hAnsi="Courier New" w:eastAsia="Courier New" w:ascii="Courier New"/>
                <w:spacing w:val="1"/>
                <w:w w:val="100"/>
                <w:position w:val="1"/>
                <w:sz w:val="20"/>
                <w:szCs w:val="20"/>
              </w:rPr>
              <w:t>-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)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before="1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{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lineRule="exact" w:line="220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cout&lt;&lt;</w:t>
            </w:r>
            <w:r>
              <w:rPr>
                <w:rFonts w:cs="Courier New" w:hAnsi="Courier New" w:eastAsia="Courier New" w:ascii="Courier New"/>
                <w:spacing w:val="1"/>
                <w:w w:val="100"/>
                <w:position w:val="1"/>
                <w:sz w:val="20"/>
                <w:szCs w:val="20"/>
              </w:rPr>
              <w:t>"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\nAngka</w:t>
            </w:r>
            <w:r>
              <w:rPr>
                <w:rFonts w:cs="Courier New" w:hAnsi="Courier New" w:eastAsia="Courier New" w:ascii="Courier New"/>
                <w:spacing w:val="-17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"&lt;&lt;i;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before="1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}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lineRule="exact" w:line="220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}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lineRule="exact" w:line="220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int</w:t>
            </w:r>
            <w:r>
              <w:rPr>
                <w:rFonts w:cs="Courier New" w:hAnsi="Courier New" w:eastAsia="Courier New" w:ascii="Courier New"/>
                <w:spacing w:val="-4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main()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before="1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{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lineRule="exact" w:line="220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contoh();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before="1" w:lineRule="exact" w:line="220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}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8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1"/>
              <w:ind w:left="105"/>
            </w:pPr>
            <w:r>
              <w:pict>
                <v:shape type="#_x0000_t75" style="width:384.84pt;height:176.28pt">
                  <v:imagedata o:title="" r:id="rId9"/>
                </v:shape>
              </w:pict>
            </w:r>
            <w:r>
              <w:rPr>
                <w:rFonts w:cs="Times New Roman" w:hAnsi="Times New Roman" w:eastAsia="Times New Roman" w:ascii="Times New Roman"/>
                <w:sz w:val="20"/>
                <w:szCs w:val="20"/>
              </w:rPr>
            </w:r>
          </w:p>
          <w:p>
            <w:pPr>
              <w:rPr>
                <w:sz w:val="12"/>
                <w:szCs w:val="12"/>
              </w:rPr>
              <w:jc w:val="left"/>
              <w:spacing w:before="5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158" w:hRule="exact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5" w:right="227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ilai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alik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–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atlah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atar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iliki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ilai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alik.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2966" w:hRule="exact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5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8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/>
              <w:ind w:left="105" w:right="164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–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atlah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erti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erta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erkalia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ke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before="7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#include&lt;iostream&gt;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lineRule="exact" w:line="220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#include&lt;string.h&gt;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lineRule="exact" w:line="220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using</w:t>
            </w:r>
            <w:r>
              <w:rPr>
                <w:rFonts w:cs="Courier New" w:hAnsi="Courier New" w:eastAsia="Courier New" w:ascii="Courier New"/>
                <w:spacing w:val="-6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namespace</w:t>
            </w:r>
            <w:r>
              <w:rPr>
                <w:rFonts w:cs="Courier New" w:hAnsi="Courier New" w:eastAsia="Courier New" w:ascii="Courier New"/>
                <w:spacing w:val="-11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std;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0"/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7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int</w:t>
            </w:r>
            <w:r>
              <w:rPr>
                <w:rFonts w:cs="Courier New" w:hAnsi="Courier New" w:eastAsia="Courier New" w:ascii="Courier New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contoh_1(int</w:t>
            </w:r>
            <w:r>
              <w:rPr>
                <w:rFonts w:cs="Courier New" w:hAnsi="Courier New" w:eastAsia="Courier New" w:ascii="Courier New"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a,</w:t>
            </w:r>
            <w:r>
              <w:rPr>
                <w:rFonts w:cs="Courier New" w:hAnsi="Courier New" w:eastAsia="Courier New" w:ascii="Courier New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int</w:t>
            </w:r>
            <w:r>
              <w:rPr>
                <w:rFonts w:cs="Courier New" w:hAnsi="Courier New" w:eastAsia="Courier New" w:ascii="Courier New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c);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before="1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int</w:t>
            </w:r>
            <w:r>
              <w:rPr>
                <w:rFonts w:cs="Courier New" w:hAnsi="Courier New" w:eastAsia="Courier New" w:ascii="Courier New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contoh_2(int</w:t>
            </w:r>
            <w:r>
              <w:rPr>
                <w:rFonts w:cs="Courier New" w:hAnsi="Courier New" w:eastAsia="Courier New" w:ascii="Courier New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b);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5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int</w:t>
            </w:r>
            <w:r>
              <w:rPr>
                <w:rFonts w:cs="Courier New" w:hAnsi="Courier New" w:eastAsia="Courier New" w:ascii="Courier New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main(){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before="1"/>
              <w:ind w:left="825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int</w:t>
            </w:r>
            <w:r>
              <w:rPr>
                <w:rFonts w:cs="Courier New" w:hAnsi="Courier New" w:eastAsia="Courier New" w:ascii="Courier New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h1,h2;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lineRule="exact" w:line="220"/>
              <w:ind w:left="825"/>
            </w:pP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int</w:t>
            </w:r>
            <w:r>
              <w:rPr>
                <w:rFonts w:cs="Courier New" w:hAnsi="Courier New" w:eastAsia="Courier New" w:ascii="Courier New"/>
                <w:spacing w:val="-4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d;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before="2"/>
              <w:ind w:left="105" w:right="764" w:firstLine="720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cout</w:t>
            </w:r>
            <w:r>
              <w:rPr>
                <w:rFonts w:cs="Courier New" w:hAnsi="Courier New" w:eastAsia="Courier New" w:ascii="Courier New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&lt;&lt;</w:t>
            </w:r>
            <w:r>
              <w:rPr>
                <w:rFonts w:cs="Courier New" w:hAnsi="Courier New" w:eastAsia="Courier New" w:ascii="Courier New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"masukan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nilai</w:t>
            </w:r>
            <w:r>
              <w:rPr>
                <w:rFonts w:cs="Courier New" w:hAnsi="Courier New" w:eastAsia="Courier New" w:ascii="Courier New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Courier New" w:hAnsi="Courier New" w:eastAsia="Courier New" w:ascii="Courier New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:";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center"/>
              <w:spacing w:lineRule="exact" w:line="220"/>
              <w:ind w:left="788" w:right="1600"/>
            </w:pP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cin</w:t>
            </w:r>
            <w:r>
              <w:rPr>
                <w:rFonts w:cs="Courier New" w:hAnsi="Courier New" w:eastAsia="Courier New" w:ascii="Courier New"/>
                <w:spacing w:val="-4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&gt;&gt;</w:t>
            </w:r>
            <w:r>
              <w:rPr>
                <w:rFonts w:cs="Courier New" w:hAnsi="Courier New" w:eastAsia="Courier New" w:ascii="Courier New"/>
                <w:spacing w:val="-2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99"/>
                <w:position w:val="1"/>
                <w:sz w:val="20"/>
                <w:szCs w:val="20"/>
              </w:rPr>
              <w:t>d;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8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0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05"/>
            </w:pPr>
            <w:r>
              <w:pict>
                <v:shape type="#_x0000_t75" style="width:375pt;height:124.56pt">
                  <v:imagedata o:title="" r:id="rId10"/>
                </v:shape>
              </w:pict>
            </w:r>
            <w:r>
              <w:rPr>
                <w:rFonts w:cs="Times New Roman" w:hAnsi="Times New Roman" w:eastAsia="Times New Roman" w:ascii="Times New Roman"/>
                <w:sz w:val="20"/>
                <w:szCs w:val="20"/>
              </w:rPr>
            </w:r>
          </w:p>
          <w:p>
            <w:pPr>
              <w:rPr>
                <w:sz w:val="19"/>
                <w:szCs w:val="19"/>
              </w:rPr>
              <w:jc w:val="left"/>
              <w:spacing w:before="6" w:lineRule="exact" w:line="180"/>
            </w:pPr>
            <w:r>
              <w:rPr>
                <w:sz w:val="19"/>
                <w:szCs w:val="19"/>
              </w:rPr>
            </w:r>
          </w:p>
        </w:tc>
      </w:tr>
    </w:tbl>
    <w:p>
      <w:pPr>
        <w:sectPr>
          <w:pgSz w:w="16840" w:h="11920" w:orient="landscape"/>
          <w:pgMar w:top="1080" w:bottom="280" w:left="1480" w:right="1220"/>
        </w:sectPr>
      </w:pP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57" w:hRule="exact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5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: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5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before="5"/>
              <w:ind w:left="825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h1</w:t>
            </w:r>
            <w:r>
              <w:rPr>
                <w:rFonts w:cs="Courier New" w:hAnsi="Courier New" w:eastAsia="Courier New" w:ascii="Courier New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=</w:t>
            </w:r>
            <w:r>
              <w:rPr>
                <w:rFonts w:cs="Courier New" w:hAnsi="Courier New" w:eastAsia="Courier New" w:ascii="Courier New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contoh_1(9,3);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before="2"/>
              <w:ind w:left="105" w:right="1003" w:firstLine="720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cout&lt;&lt;"Hasil</w:t>
            </w:r>
            <w:r>
              <w:rPr>
                <w:rFonts w:cs="Courier New" w:hAnsi="Courier New" w:eastAsia="Courier New" w:ascii="Courier New"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=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"&lt;&lt;h1&lt;&lt;endl;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lineRule="exact" w:line="220"/>
              <w:ind w:left="825"/>
            </w:pP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h2</w:t>
            </w:r>
            <w:r>
              <w:rPr>
                <w:rFonts w:cs="Courier New" w:hAnsi="Courier New" w:eastAsia="Courier New" w:ascii="Courier New"/>
                <w:spacing w:val="-2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=</w:t>
            </w:r>
            <w:r>
              <w:rPr>
                <w:rFonts w:cs="Courier New" w:hAnsi="Courier New" w:eastAsia="Courier New" w:ascii="Courier New"/>
                <w:spacing w:val="-1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contoh_2(d);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before="2"/>
              <w:ind w:left="105" w:right="1003" w:firstLine="720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cout&lt;&lt;"Hasil</w:t>
            </w:r>
            <w:r>
              <w:rPr>
                <w:rFonts w:cs="Courier New" w:hAnsi="Courier New" w:eastAsia="Courier New" w:ascii="Courier New"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=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"&lt;&lt;h2&lt;&lt;endl;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before="1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}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lineRule="exact" w:line="220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int</w:t>
            </w:r>
            <w:r>
              <w:rPr>
                <w:rFonts w:cs="Courier New" w:hAnsi="Courier New" w:eastAsia="Courier New" w:ascii="Courier New"/>
                <w:spacing w:val="-4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contoh_1(int</w:t>
            </w:r>
            <w:r>
              <w:rPr>
                <w:rFonts w:cs="Courier New" w:hAnsi="Courier New" w:eastAsia="Courier New" w:ascii="Courier New"/>
                <w:spacing w:val="-14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a,</w:t>
            </w:r>
            <w:r>
              <w:rPr>
                <w:rFonts w:cs="Courier New" w:hAnsi="Courier New" w:eastAsia="Courier New" w:ascii="Courier New"/>
                <w:spacing w:val="-2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int</w:t>
            </w:r>
            <w:r>
              <w:rPr>
                <w:rFonts w:cs="Courier New" w:hAnsi="Courier New" w:eastAsia="Courier New" w:ascii="Courier New"/>
                <w:spacing w:val="-4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c){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lineRule="exact" w:line="220"/>
              <w:ind w:left="825"/>
            </w:pP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return(a*c);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before="1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}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lineRule="exact" w:line="220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int</w:t>
            </w:r>
            <w:r>
              <w:rPr>
                <w:rFonts w:cs="Courier New" w:hAnsi="Courier New" w:eastAsia="Courier New" w:ascii="Courier New"/>
                <w:spacing w:val="-4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contoh_2(int</w:t>
            </w:r>
            <w:r>
              <w:rPr>
                <w:rFonts w:cs="Courier New" w:hAnsi="Courier New" w:eastAsia="Courier New" w:ascii="Courier New"/>
                <w:spacing w:val="-14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b){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before="1"/>
              <w:ind w:left="825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return(b/2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20"/>
                <w:szCs w:val="20"/>
              </w:rPr>
              <w:t>)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Courier New" w:hAnsi="Courier New" w:eastAsia="Courier New" w:ascii="Courier New"/>
                <w:sz w:val="20"/>
                <w:szCs w:val="20"/>
              </w:rPr>
              <w:jc w:val="left"/>
              <w:spacing w:lineRule="exact" w:line="220"/>
              <w:ind w:left="105"/>
            </w:pPr>
            <w:r>
              <w:rPr>
                <w:rFonts w:cs="Courier New" w:hAnsi="Courier New" w:eastAsia="Courier New" w:ascii="Courier New"/>
                <w:spacing w:val="0"/>
                <w:w w:val="100"/>
                <w:position w:val="1"/>
                <w:sz w:val="20"/>
                <w:szCs w:val="20"/>
              </w:rPr>
              <w:t>}</w:t>
            </w:r>
            <w:r>
              <w:rPr>
                <w:rFonts w:cs="Courier New" w:hAnsi="Courier New" w:eastAsia="Courier New" w:ascii="Courier New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8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</w:tbl>
    <w:sectPr>
      <w:pgSz w:w="16840" w:h="11920" w:orient="landscape"/>
      <w:pgMar w:top="1080" w:bottom="280" w:left="1480" w:right="12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5.jpg"/><Relationship Id="rId9" Type="http://schemas.openxmlformats.org/officeDocument/2006/relationships/image" Target="media/image6.jpg"/><Relationship Id="rId10" Type="http://schemas.openxmlformats.org/officeDocument/2006/relationships/image" Target="media/image7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